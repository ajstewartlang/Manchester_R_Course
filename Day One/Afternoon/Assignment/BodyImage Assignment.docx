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C9703" w14:textId="76AFC627" w:rsidR="007B7764" w:rsidRPr="007B7764" w:rsidRDefault="007B7764" w:rsidP="00D80C93">
      <w:pPr>
        <w:widowControl w:val="0"/>
        <w:autoSpaceDE w:val="0"/>
        <w:autoSpaceDN w:val="0"/>
        <w:adjustRightInd w:val="0"/>
        <w:spacing w:after="240"/>
        <w:rPr>
          <w:u w:val="single"/>
        </w:rPr>
      </w:pPr>
      <w:r w:rsidRPr="007B7764">
        <w:rPr>
          <w:rFonts w:ascii="Times" w:hAnsi="Times" w:cs="Times"/>
          <w:color w:val="0E0F12"/>
          <w:sz w:val="32"/>
          <w:szCs w:val="32"/>
          <w:u w:val="single"/>
        </w:rPr>
        <w:t>R Regression Assignment</w:t>
      </w:r>
    </w:p>
    <w:p w14:paraId="29AA3ABD" w14:textId="77777777" w:rsidR="007B7764" w:rsidRDefault="007B7764" w:rsidP="00D80C93">
      <w:pPr>
        <w:widowControl w:val="0"/>
        <w:autoSpaceDE w:val="0"/>
        <w:autoSpaceDN w:val="0"/>
        <w:adjustRightInd w:val="0"/>
        <w:spacing w:after="240"/>
      </w:pPr>
    </w:p>
    <w:p w14:paraId="3A12ED1B" w14:textId="0855D72D" w:rsidR="00D80C93" w:rsidRDefault="00D80C93" w:rsidP="00D80C9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 xml:space="preserve">A student is interested in how </w:t>
      </w:r>
      <w:r w:rsidR="00BA64ED">
        <w:rPr>
          <w:rFonts w:ascii="Times" w:hAnsi="Times" w:cs="Times"/>
          <w:color w:val="0E0F12"/>
          <w:sz w:val="32"/>
          <w:szCs w:val="32"/>
        </w:rPr>
        <w:t>body shape</w:t>
      </w:r>
      <w:r>
        <w:rPr>
          <w:rFonts w:ascii="Times" w:hAnsi="Times" w:cs="Times"/>
          <w:color w:val="0E0F12"/>
          <w:sz w:val="32"/>
          <w:szCs w:val="32"/>
        </w:rPr>
        <w:t xml:space="preserve"> and body image affect self-esteem. She randomly selects 295 participants </w:t>
      </w:r>
      <w:r w:rsidR="00BA64ED">
        <w:rPr>
          <w:rFonts w:ascii="Times" w:hAnsi="Times" w:cs="Times"/>
          <w:color w:val="0E0F12"/>
          <w:sz w:val="32"/>
          <w:szCs w:val="32"/>
        </w:rPr>
        <w:t xml:space="preserve">(291 agree to participate) </w:t>
      </w:r>
      <w:r>
        <w:rPr>
          <w:rFonts w:ascii="Times" w:hAnsi="Times" w:cs="Times"/>
          <w:color w:val="0E0F12"/>
          <w:sz w:val="32"/>
          <w:szCs w:val="32"/>
        </w:rPr>
        <w:t xml:space="preserve">from the electoral register </w:t>
      </w:r>
      <w:r w:rsidR="00BA64ED">
        <w:rPr>
          <w:rFonts w:ascii="Times" w:hAnsi="Times" w:cs="Times"/>
          <w:color w:val="0E0F12"/>
          <w:sz w:val="32"/>
          <w:szCs w:val="32"/>
        </w:rPr>
        <w:t>and collects the following data</w:t>
      </w:r>
      <w:proofErr w:type="gramStart"/>
      <w:r w:rsidR="00BA64ED">
        <w:rPr>
          <w:rFonts w:ascii="Times" w:hAnsi="Times" w:cs="Times"/>
          <w:color w:val="0E0F12"/>
          <w:sz w:val="32"/>
          <w:szCs w:val="32"/>
        </w:rPr>
        <w:t>:-</w:t>
      </w:r>
      <w:proofErr w:type="gramEnd"/>
    </w:p>
    <w:p w14:paraId="031EE6E6" w14:textId="77777777" w:rsidR="00D80C93" w:rsidRPr="00D80C93" w:rsidRDefault="00D80C93" w:rsidP="00D80C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 w:rsidRPr="00D80C93">
        <w:rPr>
          <w:rFonts w:ascii="Times" w:hAnsi="Times" w:cs="Times"/>
          <w:color w:val="0E0F12"/>
          <w:sz w:val="32"/>
          <w:szCs w:val="32"/>
        </w:rPr>
        <w:t>Age</w:t>
      </w:r>
    </w:p>
    <w:p w14:paraId="538CC0F9" w14:textId="24E5D1C3" w:rsidR="00D80C93" w:rsidRDefault="00D80C93" w:rsidP="00D80C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>Gender</w:t>
      </w:r>
      <w:r w:rsidR="00176B65">
        <w:rPr>
          <w:rFonts w:ascii="Times" w:hAnsi="Times" w:cs="Times"/>
          <w:color w:val="0E0F12"/>
          <w:sz w:val="32"/>
          <w:szCs w:val="32"/>
        </w:rPr>
        <w:t xml:space="preserve"> </w:t>
      </w:r>
    </w:p>
    <w:p w14:paraId="59D3EBDF" w14:textId="77777777" w:rsidR="00D80C93" w:rsidRDefault="00D80C93" w:rsidP="00D80C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>Height</w:t>
      </w:r>
    </w:p>
    <w:p w14:paraId="320CAB92" w14:textId="77777777" w:rsidR="00D80C93" w:rsidRDefault="00D80C93" w:rsidP="00D80C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>Weight</w:t>
      </w:r>
    </w:p>
    <w:p w14:paraId="2B1EC68C" w14:textId="77777777" w:rsidR="00D80C93" w:rsidRDefault="00D80C93" w:rsidP="00D80C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>Body Mass Index (BMI)</w:t>
      </w:r>
    </w:p>
    <w:p w14:paraId="56B3BFC6" w14:textId="77777777" w:rsidR="00D80C93" w:rsidRDefault="00D80C93" w:rsidP="00D80C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>Body Image Satisfaction (Using a standardized questionnaire, which is expected to produce scores with a mean of 100 and a standard deviation of 15). High scores indicate greater satisfaction.</w:t>
      </w:r>
    </w:p>
    <w:p w14:paraId="48D103BE" w14:textId="6C794989" w:rsidR="00D80C93" w:rsidRPr="00D80C93" w:rsidRDefault="00D80C93" w:rsidP="00D80C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>Self Esteem (Using a standardized questionnaire, which is expected to produce scores with a mean of 100 and a standard deviation of 20). High scores indicate greater self-esteem.</w:t>
      </w:r>
    </w:p>
    <w:p w14:paraId="158970AF" w14:textId="5B2B999D" w:rsidR="00D80C93" w:rsidRDefault="00D80C93" w:rsidP="00BA64E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E0F12"/>
          <w:sz w:val="32"/>
          <w:szCs w:val="32"/>
        </w:rPr>
      </w:pPr>
      <w:r>
        <w:rPr>
          <w:rFonts w:ascii="Times" w:hAnsi="Times" w:cs="Times"/>
          <w:color w:val="0E0F12"/>
          <w:sz w:val="32"/>
          <w:szCs w:val="32"/>
        </w:rPr>
        <w:t xml:space="preserve">The data </w:t>
      </w:r>
      <w:r w:rsidR="00BA64ED">
        <w:rPr>
          <w:rFonts w:ascii="Times" w:hAnsi="Times" w:cs="Times"/>
          <w:color w:val="0E0F12"/>
          <w:sz w:val="32"/>
          <w:szCs w:val="32"/>
        </w:rPr>
        <w:t>can be found</w:t>
      </w:r>
      <w:r w:rsidR="00761F0D">
        <w:rPr>
          <w:rFonts w:ascii="Times" w:hAnsi="Times" w:cs="Times"/>
          <w:color w:val="0E0F12"/>
          <w:sz w:val="32"/>
          <w:szCs w:val="32"/>
        </w:rPr>
        <w:t xml:space="preserve"> in</w:t>
      </w:r>
      <w:r>
        <w:rPr>
          <w:rFonts w:ascii="Times" w:hAnsi="Times" w:cs="Times"/>
          <w:color w:val="0E0F12"/>
          <w:sz w:val="32"/>
          <w:szCs w:val="32"/>
        </w:rPr>
        <w:t xml:space="preserve"> the file </w:t>
      </w:r>
      <w:proofErr w:type="spellStart"/>
      <w:r w:rsidR="00BA64ED">
        <w:rPr>
          <w:rFonts w:ascii="Times" w:hAnsi="Times" w:cs="Times"/>
          <w:b/>
          <w:bCs/>
          <w:i/>
          <w:iCs/>
          <w:color w:val="0E0F12"/>
          <w:sz w:val="32"/>
          <w:szCs w:val="32"/>
        </w:rPr>
        <w:t>BodyImage</w:t>
      </w:r>
      <w:proofErr w:type="spellEnd"/>
      <w:r>
        <w:rPr>
          <w:rFonts w:ascii="Times" w:hAnsi="Times" w:cs="Times"/>
          <w:b/>
          <w:bCs/>
          <w:i/>
          <w:iCs/>
          <w:color w:val="0E0F12"/>
          <w:sz w:val="32"/>
          <w:szCs w:val="32"/>
        </w:rPr>
        <w:t xml:space="preserve"> </w:t>
      </w:r>
      <w:r>
        <w:rPr>
          <w:rFonts w:ascii="Times" w:hAnsi="Times" w:cs="Times"/>
          <w:color w:val="0E0F12"/>
          <w:sz w:val="32"/>
          <w:szCs w:val="32"/>
        </w:rPr>
        <w:t xml:space="preserve">(available from </w:t>
      </w:r>
      <w:r w:rsidR="00BA64ED">
        <w:rPr>
          <w:rFonts w:ascii="Times" w:hAnsi="Times" w:cs="Times"/>
          <w:color w:val="0E0F12"/>
          <w:sz w:val="32"/>
          <w:szCs w:val="32"/>
        </w:rPr>
        <w:t>Blackboard</w:t>
      </w:r>
      <w:r>
        <w:rPr>
          <w:rFonts w:ascii="Times" w:hAnsi="Times" w:cs="Times"/>
          <w:color w:val="0E0F12"/>
          <w:sz w:val="32"/>
          <w:szCs w:val="32"/>
        </w:rPr>
        <w:t xml:space="preserve">) </w:t>
      </w:r>
    </w:p>
    <w:p w14:paraId="54B4A930" w14:textId="77777777" w:rsidR="00D80C93" w:rsidRDefault="00286B47" w:rsidP="00D80C9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0E0F12"/>
          <w:sz w:val="32"/>
          <w:szCs w:val="32"/>
        </w:rPr>
        <w:t xml:space="preserve">Your task is to </w:t>
      </w:r>
      <w:proofErr w:type="spellStart"/>
      <w:r>
        <w:rPr>
          <w:rFonts w:ascii="Times" w:hAnsi="Times" w:cs="Times"/>
          <w:color w:val="0E0F12"/>
          <w:sz w:val="32"/>
          <w:szCs w:val="32"/>
        </w:rPr>
        <w:t>analyse</w:t>
      </w:r>
      <w:proofErr w:type="spellEnd"/>
      <w:r>
        <w:rPr>
          <w:rFonts w:ascii="Times" w:hAnsi="Times" w:cs="Times"/>
          <w:color w:val="0E0F12"/>
          <w:sz w:val="32"/>
          <w:szCs w:val="32"/>
        </w:rPr>
        <w:t xml:space="preserve"> this data.</w:t>
      </w:r>
      <w:r w:rsidR="00D80C93">
        <w:rPr>
          <w:rFonts w:ascii="Times" w:hAnsi="Times" w:cs="Times"/>
          <w:color w:val="0E0F12"/>
          <w:sz w:val="32"/>
          <w:szCs w:val="32"/>
        </w:rPr>
        <w:t xml:space="preserve"> You must: </w:t>
      </w:r>
    </w:p>
    <w:p w14:paraId="31CB7872" w14:textId="482A86CB" w:rsidR="00D80C93" w:rsidRPr="00A55175" w:rsidRDefault="00D80C93" w:rsidP="00D80C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color w:val="0E0F12"/>
          <w:sz w:val="32"/>
          <w:szCs w:val="32"/>
        </w:rPr>
        <w:t>(</w:t>
      </w:r>
      <w:proofErr w:type="spellStart"/>
      <w:r>
        <w:rPr>
          <w:rFonts w:ascii="Times" w:hAnsi="Times" w:cs="Times"/>
          <w:color w:val="0E0F12"/>
          <w:sz w:val="32"/>
          <w:szCs w:val="32"/>
        </w:rPr>
        <w:t>i</w:t>
      </w:r>
      <w:proofErr w:type="spellEnd"/>
      <w:proofErr w:type="gramStart"/>
      <w:r>
        <w:rPr>
          <w:rFonts w:ascii="Times" w:hAnsi="Times" w:cs="Times"/>
          <w:color w:val="0E0F12"/>
          <w:sz w:val="32"/>
          <w:szCs w:val="32"/>
        </w:rPr>
        <w:t>)  </w:t>
      </w:r>
      <w:proofErr w:type="spellStart"/>
      <w:r>
        <w:rPr>
          <w:rFonts w:ascii="Times" w:hAnsi="Times" w:cs="Times"/>
          <w:color w:val="0E0F12"/>
          <w:sz w:val="32"/>
          <w:szCs w:val="32"/>
        </w:rPr>
        <w:t>Analyse</w:t>
      </w:r>
      <w:proofErr w:type="spellEnd"/>
      <w:proofErr w:type="gramEnd"/>
      <w:r>
        <w:rPr>
          <w:rFonts w:ascii="Times" w:hAnsi="Times" w:cs="Times"/>
          <w:color w:val="0E0F12"/>
          <w:sz w:val="32"/>
          <w:szCs w:val="32"/>
        </w:rPr>
        <w:t xml:space="preserve"> these data using </w:t>
      </w:r>
      <w:r w:rsidRPr="00A55175">
        <w:rPr>
          <w:rFonts w:ascii="Times" w:hAnsi="Times" w:cs="Times"/>
          <w:bCs/>
          <w:iCs/>
          <w:color w:val="0E0F12"/>
          <w:sz w:val="32"/>
          <w:szCs w:val="32"/>
        </w:rPr>
        <w:t>the Multiple Regression technique of your choice</w:t>
      </w:r>
      <w:r w:rsidR="006622BF">
        <w:rPr>
          <w:rFonts w:ascii="Times" w:hAnsi="Times" w:cs="Times"/>
          <w:bCs/>
          <w:iCs/>
          <w:color w:val="0E0F12"/>
          <w:sz w:val="32"/>
          <w:szCs w:val="32"/>
        </w:rPr>
        <w:t xml:space="preserve"> in R</w:t>
      </w:r>
      <w:r w:rsidRPr="00A55175">
        <w:rPr>
          <w:rFonts w:ascii="Times" w:hAnsi="Times" w:cs="Times"/>
          <w:color w:val="0E0F12"/>
          <w:sz w:val="32"/>
          <w:szCs w:val="32"/>
        </w:rPr>
        <w:t xml:space="preserve">. </w:t>
      </w:r>
      <w:r w:rsidRPr="00A55175">
        <w:rPr>
          <w:rFonts w:ascii="Times" w:hAnsi="Times" w:cs="Times"/>
        </w:rPr>
        <w:t> </w:t>
      </w:r>
    </w:p>
    <w:p w14:paraId="65D8775E" w14:textId="0939C63A" w:rsidR="00D80C93" w:rsidRPr="00A55175" w:rsidRDefault="00D80C93" w:rsidP="00D80C9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 w:rsidRPr="00A55175">
        <w:rPr>
          <w:rFonts w:ascii="Times" w:hAnsi="Times" w:cs="Times"/>
          <w:color w:val="0E0F12"/>
          <w:sz w:val="32"/>
          <w:szCs w:val="32"/>
        </w:rPr>
        <w:t>(</w:t>
      </w:r>
      <w:r w:rsidR="005313E1">
        <w:rPr>
          <w:rFonts w:ascii="Times" w:hAnsi="Times" w:cs="Times"/>
          <w:color w:val="0E0F12"/>
          <w:sz w:val="32"/>
          <w:szCs w:val="32"/>
        </w:rPr>
        <w:t>ii</w:t>
      </w:r>
      <w:proofErr w:type="gramStart"/>
      <w:r w:rsidR="005313E1">
        <w:rPr>
          <w:rFonts w:ascii="Times" w:hAnsi="Times" w:cs="Times"/>
          <w:color w:val="0E0F12"/>
          <w:sz w:val="32"/>
          <w:szCs w:val="32"/>
        </w:rPr>
        <w:t>)  Prepare</w:t>
      </w:r>
      <w:proofErr w:type="gramEnd"/>
      <w:r w:rsidR="005313E1">
        <w:rPr>
          <w:rFonts w:ascii="Times" w:hAnsi="Times" w:cs="Times"/>
          <w:color w:val="0E0F12"/>
          <w:sz w:val="32"/>
          <w:szCs w:val="32"/>
        </w:rPr>
        <w:t xml:space="preserve"> a </w:t>
      </w:r>
      <w:bookmarkStart w:id="0" w:name="_GoBack"/>
      <w:bookmarkEnd w:id="0"/>
      <w:r w:rsidR="005313E1">
        <w:rPr>
          <w:rFonts w:ascii="Times" w:hAnsi="Times" w:cs="Times"/>
          <w:color w:val="0E0F12"/>
          <w:sz w:val="32"/>
          <w:szCs w:val="32"/>
        </w:rPr>
        <w:t xml:space="preserve">1000-word report using R Markdown to generate a Word file to </w:t>
      </w:r>
      <w:r w:rsidR="005313E1">
        <w:rPr>
          <w:rFonts w:ascii="Times" w:hAnsi="Times" w:cs="Times"/>
          <w:bCs/>
          <w:iCs/>
          <w:color w:val="0E0F12"/>
          <w:sz w:val="32"/>
          <w:szCs w:val="32"/>
        </w:rPr>
        <w:t xml:space="preserve">present and interpret </w:t>
      </w:r>
      <w:r w:rsidR="005313E1" w:rsidRPr="00A55175">
        <w:rPr>
          <w:rFonts w:ascii="Times" w:hAnsi="Times" w:cs="Times"/>
          <w:color w:val="0E0F12"/>
          <w:sz w:val="32"/>
          <w:szCs w:val="32"/>
        </w:rPr>
        <w:t>the data</w:t>
      </w:r>
      <w:r w:rsidR="005313E1">
        <w:rPr>
          <w:rFonts w:ascii="Times" w:hAnsi="Times" w:cs="Times"/>
        </w:rPr>
        <w:t>.</w:t>
      </w:r>
      <w:r w:rsidRPr="00A55175">
        <w:rPr>
          <w:rFonts w:ascii="Times" w:hAnsi="Times" w:cs="Times"/>
        </w:rPr>
        <w:t> </w:t>
      </w:r>
    </w:p>
    <w:p w14:paraId="3C6835B4" w14:textId="77777777" w:rsidR="00265EC0" w:rsidRDefault="00265EC0" w:rsidP="00D80C93">
      <w:pPr>
        <w:tabs>
          <w:tab w:val="left" w:pos="1680"/>
        </w:tabs>
      </w:pPr>
    </w:p>
    <w:sectPr w:rsidR="00265EC0" w:rsidSect="003B141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5C3159E"/>
    <w:multiLevelType w:val="hybridMultilevel"/>
    <w:tmpl w:val="C0A4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93"/>
    <w:rsid w:val="00091738"/>
    <w:rsid w:val="00176B65"/>
    <w:rsid w:val="00265EC0"/>
    <w:rsid w:val="00286B47"/>
    <w:rsid w:val="003B1412"/>
    <w:rsid w:val="005313E1"/>
    <w:rsid w:val="006622BF"/>
    <w:rsid w:val="00761F0D"/>
    <w:rsid w:val="007B7764"/>
    <w:rsid w:val="00A55175"/>
    <w:rsid w:val="00BA64ED"/>
    <w:rsid w:val="00D80C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733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821</Characters>
  <Application>Microsoft Macintosh Word</Application>
  <DocSecurity>0</DocSecurity>
  <Lines>6</Lines>
  <Paragraphs>1</Paragraphs>
  <ScaleCrop>false</ScaleCrop>
  <Company>University of Manchester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Welbourne</dc:creator>
  <cp:keywords/>
  <dc:description/>
  <cp:lastModifiedBy>Andrew Stewart</cp:lastModifiedBy>
  <cp:revision>6</cp:revision>
  <dcterms:created xsi:type="dcterms:W3CDTF">2015-02-02T10:57:00Z</dcterms:created>
  <dcterms:modified xsi:type="dcterms:W3CDTF">2018-01-09T17:01:00Z</dcterms:modified>
</cp:coreProperties>
</file>